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23D" w:rsidRPr="00FB6150" w:rsidRDefault="00C1623D" w:rsidP="00FB6150">
      <w:pPr>
        <w:pStyle w:val="Heading1"/>
        <w:rPr>
          <w:color w:val="F7CAAC" w:themeColor="accent2" w:themeTint="66"/>
          <w:rtl/>
        </w:rPr>
      </w:pPr>
      <w:r>
        <w:t>Explain the difference between front-end and back-end.</w:t>
      </w:r>
      <w:r>
        <w:t>?</w:t>
      </w:r>
      <w:bookmarkStart w:id="0" w:name="_GoBack"/>
      <w:bookmarkEnd w:id="0"/>
    </w:p>
    <w:p w:rsidR="00C1623D" w:rsidRPr="00C1623D" w:rsidRDefault="00C1623D" w:rsidP="00C162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rPr>
      </w:pPr>
      <w:r w:rsidRPr="00C1623D">
        <w:rPr>
          <w:rFonts w:ascii="inherit" w:eastAsia="Times New Roman" w:hAnsi="inherit" w:cs="Courier New"/>
          <w:color w:val="202124"/>
          <w:sz w:val="42"/>
          <w:szCs w:val="42"/>
          <w:lang w:val="en"/>
        </w:rPr>
        <w:t>The web page is divided into two parts, which are the part that the user interacts with, called the front, and the part that the user does not interact with or does not see, and is called the back end.</w:t>
      </w:r>
    </w:p>
    <w:p w:rsidR="00C1623D" w:rsidRPr="00C1623D" w:rsidRDefault="00C1623D" w:rsidP="00C162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rPr>
      </w:pPr>
      <w:r w:rsidRPr="00C1623D">
        <w:rPr>
          <w:rFonts w:ascii="inherit" w:eastAsia="Times New Roman" w:hAnsi="inherit" w:cs="Courier New"/>
          <w:color w:val="202124"/>
          <w:sz w:val="42"/>
          <w:szCs w:val="42"/>
          <w:lang w:val="en"/>
        </w:rPr>
        <w:t xml:space="preserve">These languages ​​are the ones that show web pages in their distinctive form, but despite the ability of these languages ​​to design the page, they lack the ability to deal with data and modify it, and here comes the role of the back end where it consists of an important language, which is the </w:t>
      </w:r>
      <w:proofErr w:type="spellStart"/>
      <w:r w:rsidRPr="00C1623D">
        <w:rPr>
          <w:rFonts w:ascii="inherit" w:eastAsia="Times New Roman" w:hAnsi="inherit" w:cs="Courier New"/>
          <w:color w:val="202124"/>
          <w:sz w:val="42"/>
          <w:szCs w:val="42"/>
          <w:lang w:val="en"/>
        </w:rPr>
        <w:t>php</w:t>
      </w:r>
      <w:proofErr w:type="spellEnd"/>
      <w:r w:rsidRPr="00C1623D">
        <w:rPr>
          <w:rFonts w:ascii="inherit" w:eastAsia="Times New Roman" w:hAnsi="inherit" w:cs="Courier New"/>
          <w:color w:val="202124"/>
          <w:sz w:val="42"/>
          <w:szCs w:val="42"/>
          <w:lang w:val="en"/>
        </w:rPr>
        <w:t xml:space="preserve"> that language helps you modify data, add and delete </w:t>
      </w:r>
      <w:proofErr w:type="gramStart"/>
      <w:r w:rsidRPr="00C1623D">
        <w:rPr>
          <w:rFonts w:ascii="inherit" w:eastAsia="Times New Roman" w:hAnsi="inherit" w:cs="Courier New"/>
          <w:color w:val="202124"/>
          <w:sz w:val="42"/>
          <w:szCs w:val="42"/>
          <w:lang w:val="en"/>
        </w:rPr>
        <w:t>Of</w:t>
      </w:r>
      <w:proofErr w:type="gramEnd"/>
      <w:r w:rsidRPr="00C1623D">
        <w:rPr>
          <w:rFonts w:ascii="inherit" w:eastAsia="Times New Roman" w:hAnsi="inherit" w:cs="Courier New"/>
          <w:color w:val="202124"/>
          <w:sz w:val="42"/>
          <w:szCs w:val="42"/>
          <w:lang w:val="en"/>
        </w:rPr>
        <w:t xml:space="preserve"> them and that part that the user does not deal with or does not see in the first place</w:t>
      </w:r>
      <w:r w:rsidR="00FB6150">
        <w:rPr>
          <w:rFonts w:ascii="inherit" w:eastAsia="Times New Roman" w:hAnsi="inherit" w:cs="Courier New"/>
          <w:color w:val="202124"/>
          <w:sz w:val="42"/>
          <w:szCs w:val="42"/>
        </w:rPr>
        <w:t>.</w:t>
      </w:r>
    </w:p>
    <w:p w:rsidR="00C1623D" w:rsidRDefault="00C1623D" w:rsidP="00C1623D">
      <w:pPr>
        <w:rPr>
          <w:rFonts w:hint="cs"/>
          <w:rtl/>
          <w:lang w:bidi="ar-EG"/>
        </w:rPr>
      </w:pPr>
    </w:p>
    <w:sectPr w:rsidR="00C16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3D"/>
    <w:rsid w:val="00645252"/>
    <w:rsid w:val="006D3D74"/>
    <w:rsid w:val="0083569A"/>
    <w:rsid w:val="00A9204E"/>
    <w:rsid w:val="00C1623D"/>
    <w:rsid w:val="00FB6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0B4"/>
  <w15:chartTrackingRefBased/>
  <w15:docId w15:val="{F40216B6-D9EA-461A-AE4A-B52A9422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y2iqfc">
    <w:name w:val="y2iqfc"/>
    <w:basedOn w:val="DefaultParagraphFont"/>
    <w:rsid w:val="00C1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6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wa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1</cp:revision>
  <dcterms:created xsi:type="dcterms:W3CDTF">2021-12-14T17:30:00Z</dcterms:created>
  <dcterms:modified xsi:type="dcterms:W3CDTF">2021-12-14T17:44:00Z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