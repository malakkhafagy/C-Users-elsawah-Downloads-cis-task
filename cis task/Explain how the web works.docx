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020791">
      <w:r>
        <w:t>Explain how the web works?</w:t>
      </w:r>
    </w:p>
    <w:p w:rsidR="00020791" w:rsidRDefault="00020791" w:rsidP="00020791">
      <w:pPr>
        <w:numPr>
          <w:ilvl w:val="0"/>
          <w:numId w:val="25"/>
        </w:numPr>
        <w:shd w:val="clear" w:color="auto" w:fill="FFFFFF"/>
        <w:rPr>
          <w:rFonts w:ascii="Arial" w:eastAsia="Times New Roman" w:hAnsi="Arial" w:cs="Arial"/>
          <w:color w:val="1B1B1B"/>
          <w:spacing w:val="-1"/>
          <w:sz w:val="24"/>
          <w:szCs w:val="24"/>
        </w:rPr>
      </w:pPr>
      <w:r w:rsidRPr="00020791">
        <w:rPr>
          <w:rFonts w:ascii="Arial" w:eastAsia="Times New Roman" w:hAnsi="Arial" w:cs="Arial"/>
          <w:color w:val="1B1B1B"/>
          <w:spacing w:val="-1"/>
          <w:sz w:val="24"/>
          <w:szCs w:val="24"/>
        </w:rPr>
        <w:t>The browser goes to the DNS server, and finds the real address of the se</w:t>
      </w:r>
      <w:r>
        <w:rPr>
          <w:rFonts w:ascii="Arial" w:eastAsia="Times New Roman" w:hAnsi="Arial" w:cs="Arial"/>
          <w:color w:val="1B1B1B"/>
          <w:spacing w:val="-1"/>
          <w:sz w:val="24"/>
          <w:szCs w:val="24"/>
        </w:rPr>
        <w:t xml:space="preserve">rver that the website lives </w:t>
      </w:r>
      <w:proofErr w:type="gramStart"/>
      <w:r>
        <w:rPr>
          <w:rFonts w:ascii="Arial" w:eastAsia="Times New Roman" w:hAnsi="Arial" w:cs="Arial"/>
          <w:color w:val="1B1B1B"/>
          <w:spacing w:val="-1"/>
          <w:sz w:val="24"/>
          <w:szCs w:val="24"/>
        </w:rPr>
        <w:t xml:space="preserve">on </w:t>
      </w:r>
      <w:r w:rsidRPr="00020791">
        <w:rPr>
          <w:rFonts w:ascii="Arial" w:eastAsia="Times New Roman" w:hAnsi="Arial" w:cs="Arial"/>
          <w:color w:val="1B1B1B"/>
          <w:spacing w:val="-1"/>
          <w:sz w:val="24"/>
          <w:szCs w:val="24"/>
        </w:rPr>
        <w:t>.</w:t>
      </w:r>
      <w:proofErr w:type="gramEnd"/>
    </w:p>
    <w:p w:rsidR="00FA721B" w:rsidRPr="00020791" w:rsidRDefault="00FA721B" w:rsidP="00FA721B">
      <w:pPr>
        <w:shd w:val="clear" w:color="auto" w:fill="FFFFFF"/>
        <w:ind w:left="720"/>
        <w:jc w:val="right"/>
        <w:rPr>
          <w:rFonts w:ascii="Arial" w:eastAsia="Times New Roman" w:hAnsi="Arial" w:cs="Arial"/>
          <w:color w:val="1B1B1B"/>
          <w:spacing w:val="-1"/>
          <w:sz w:val="24"/>
          <w:szCs w:val="24"/>
        </w:rPr>
      </w:pPr>
    </w:p>
    <w:p w:rsidR="00020791" w:rsidRDefault="00020791" w:rsidP="00020791">
      <w:pPr>
        <w:numPr>
          <w:ilvl w:val="0"/>
          <w:numId w:val="25"/>
        </w:numPr>
        <w:shd w:val="clear" w:color="auto" w:fill="FFFFFF"/>
        <w:rPr>
          <w:rFonts w:ascii="Arial" w:eastAsia="Times New Roman" w:hAnsi="Arial" w:cs="Arial"/>
          <w:color w:val="1B1B1B"/>
          <w:spacing w:val="-1"/>
          <w:sz w:val="24"/>
          <w:szCs w:val="24"/>
        </w:rPr>
      </w:pPr>
      <w:r w:rsidRPr="00020791">
        <w:rPr>
          <w:rFonts w:ascii="Arial" w:eastAsia="Times New Roman" w:hAnsi="Arial" w:cs="Arial"/>
          <w:color w:val="1B1B1B"/>
          <w:spacing w:val="-1"/>
          <w:sz w:val="24"/>
          <w:szCs w:val="24"/>
        </w:rPr>
        <w:t>The browser sends an HTTP request message to the server, asking it to send a copy of the website to the client This message, and all other data sent between the client and the server, is sent across your internet connection using TCP/IP.</w:t>
      </w:r>
    </w:p>
    <w:p w:rsidR="00FA721B" w:rsidRPr="00020791" w:rsidRDefault="00FA721B" w:rsidP="00FA721B">
      <w:pPr>
        <w:shd w:val="clear" w:color="auto" w:fill="FFFFFF"/>
        <w:ind w:left="360"/>
        <w:rPr>
          <w:rFonts w:ascii="Arial" w:eastAsia="Times New Roman" w:hAnsi="Arial" w:cs="Arial"/>
          <w:color w:val="1B1B1B"/>
          <w:spacing w:val="-1"/>
          <w:sz w:val="24"/>
          <w:szCs w:val="24"/>
        </w:rPr>
      </w:pPr>
    </w:p>
    <w:p w:rsidR="00020791" w:rsidRDefault="00020791" w:rsidP="00020791">
      <w:pPr>
        <w:numPr>
          <w:ilvl w:val="0"/>
          <w:numId w:val="25"/>
        </w:numPr>
        <w:shd w:val="clear" w:color="auto" w:fill="FFFFFF"/>
        <w:rPr>
          <w:rFonts w:ascii="Arial" w:eastAsia="Times New Roman" w:hAnsi="Arial" w:cs="Arial"/>
          <w:color w:val="1B1B1B"/>
          <w:spacing w:val="-1"/>
          <w:sz w:val="24"/>
          <w:szCs w:val="24"/>
        </w:rPr>
      </w:pPr>
      <w:r w:rsidRPr="00020791">
        <w:rPr>
          <w:rFonts w:ascii="Arial" w:eastAsia="Times New Roman" w:hAnsi="Arial" w:cs="Arial"/>
          <w:color w:val="1B1B1B"/>
          <w:spacing w:val="-1"/>
          <w:sz w:val="24"/>
          <w:szCs w:val="24"/>
        </w:rPr>
        <w:t xml:space="preserve">If the server approves the client's request, </w:t>
      </w:r>
      <w:r>
        <w:rPr>
          <w:rFonts w:ascii="Arial" w:eastAsia="Times New Roman" w:hAnsi="Arial" w:cs="Arial"/>
          <w:color w:val="1B1B1B"/>
          <w:spacing w:val="-1"/>
          <w:sz w:val="24"/>
          <w:szCs w:val="24"/>
        </w:rPr>
        <w:t>the server sends the client an ok</w:t>
      </w:r>
      <w:r w:rsidRPr="00020791">
        <w:rPr>
          <w:rFonts w:ascii="Arial" w:eastAsia="Times New Roman" w:hAnsi="Arial" w:cs="Arial"/>
          <w:color w:val="1B1B1B"/>
          <w:spacing w:val="-1"/>
          <w:sz w:val="24"/>
          <w:szCs w:val="24"/>
        </w:rPr>
        <w:t xml:space="preserve"> message</w:t>
      </w:r>
      <w:r>
        <w:rPr>
          <w:rFonts w:ascii="Arial" w:eastAsia="Times New Roman" w:hAnsi="Arial" w:cs="Arial"/>
          <w:color w:val="1B1B1B"/>
          <w:spacing w:val="-1"/>
          <w:sz w:val="24"/>
          <w:szCs w:val="24"/>
        </w:rPr>
        <w:t xml:space="preserve"> </w:t>
      </w:r>
      <w:r w:rsidRPr="00020791">
        <w:rPr>
          <w:rFonts w:ascii="Arial" w:eastAsia="Times New Roman" w:hAnsi="Arial" w:cs="Arial"/>
          <w:color w:val="1B1B1B"/>
          <w:spacing w:val="-1"/>
          <w:sz w:val="24"/>
          <w:szCs w:val="24"/>
        </w:rPr>
        <w:t>and then starts sending the website's files to the browser as a series of smal</w:t>
      </w:r>
      <w:r>
        <w:rPr>
          <w:rFonts w:ascii="Arial" w:eastAsia="Times New Roman" w:hAnsi="Arial" w:cs="Arial"/>
          <w:color w:val="1B1B1B"/>
          <w:spacing w:val="-1"/>
          <w:sz w:val="24"/>
          <w:szCs w:val="24"/>
        </w:rPr>
        <w:t xml:space="preserve">l chunks called data </w:t>
      </w:r>
      <w:proofErr w:type="gramStart"/>
      <w:r>
        <w:rPr>
          <w:rFonts w:ascii="Arial" w:eastAsia="Times New Roman" w:hAnsi="Arial" w:cs="Arial"/>
          <w:color w:val="1B1B1B"/>
          <w:spacing w:val="-1"/>
          <w:sz w:val="24"/>
          <w:szCs w:val="24"/>
        </w:rPr>
        <w:t xml:space="preserve">packets </w:t>
      </w:r>
      <w:r w:rsidRPr="00020791">
        <w:rPr>
          <w:rFonts w:ascii="Arial" w:eastAsia="Times New Roman" w:hAnsi="Arial" w:cs="Arial"/>
          <w:color w:val="1B1B1B"/>
          <w:spacing w:val="-1"/>
          <w:sz w:val="24"/>
          <w:szCs w:val="24"/>
        </w:rPr>
        <w:t>.</w:t>
      </w:r>
      <w:proofErr w:type="gramEnd"/>
    </w:p>
    <w:p w:rsidR="00FA721B" w:rsidRDefault="00FA721B" w:rsidP="00FA721B">
      <w:pPr>
        <w:pStyle w:val="ListParagraph"/>
        <w:rPr>
          <w:rFonts w:ascii="Arial" w:eastAsia="Times New Roman" w:hAnsi="Arial" w:cs="Arial"/>
          <w:color w:val="1B1B1B"/>
          <w:spacing w:val="-1"/>
          <w:sz w:val="24"/>
          <w:szCs w:val="24"/>
        </w:rPr>
      </w:pPr>
    </w:p>
    <w:p w:rsidR="00FA721B" w:rsidRPr="00020791" w:rsidRDefault="00FA721B" w:rsidP="00FA721B">
      <w:pPr>
        <w:shd w:val="clear" w:color="auto" w:fill="FFFFFF"/>
        <w:ind w:left="720"/>
        <w:rPr>
          <w:rFonts w:ascii="Arial" w:eastAsia="Times New Roman" w:hAnsi="Arial" w:cs="Arial"/>
          <w:color w:val="1B1B1B"/>
          <w:spacing w:val="-1"/>
          <w:sz w:val="24"/>
          <w:szCs w:val="24"/>
        </w:rPr>
      </w:pPr>
    </w:p>
    <w:p w:rsidR="00020791" w:rsidRDefault="00020791" w:rsidP="00FA721B">
      <w:pPr>
        <w:numPr>
          <w:ilvl w:val="0"/>
          <w:numId w:val="25"/>
        </w:numPr>
        <w:shd w:val="clear" w:color="auto" w:fill="FFFFFF"/>
        <w:rPr>
          <w:rFonts w:ascii="Arial" w:eastAsia="Times New Roman" w:hAnsi="Arial" w:cs="Arial"/>
          <w:color w:val="1B1B1B"/>
          <w:spacing w:val="-1"/>
          <w:sz w:val="24"/>
          <w:szCs w:val="24"/>
        </w:rPr>
      </w:pPr>
      <w:r w:rsidRPr="00020791">
        <w:rPr>
          <w:rFonts w:ascii="Arial" w:eastAsia="Times New Roman" w:hAnsi="Arial" w:cs="Arial"/>
          <w:color w:val="1B1B1B"/>
          <w:spacing w:val="-1"/>
          <w:sz w:val="24"/>
          <w:szCs w:val="24"/>
        </w:rPr>
        <w:t xml:space="preserve">The browser assembles the small chunks into a complete web page and displays it to </w:t>
      </w:r>
      <w:proofErr w:type="gramStart"/>
      <w:r>
        <w:rPr>
          <w:rFonts w:ascii="Arial" w:eastAsia="Times New Roman" w:hAnsi="Arial" w:cs="Arial"/>
          <w:color w:val="1B1B1B"/>
          <w:spacing w:val="-1"/>
          <w:sz w:val="24"/>
          <w:szCs w:val="24"/>
        </w:rPr>
        <w:t>you .</w:t>
      </w:r>
      <w:proofErr w:type="gramEnd"/>
    </w:p>
    <w:p w:rsidR="00FA721B" w:rsidRDefault="00FA721B" w:rsidP="00FA721B">
      <w:pPr>
        <w:shd w:val="clear" w:color="auto" w:fill="FFFFFF"/>
        <w:ind w:left="720"/>
        <w:rPr>
          <w:rFonts w:ascii="Arial" w:eastAsia="Times New Roman" w:hAnsi="Arial" w:cs="Arial"/>
          <w:color w:val="1B1B1B"/>
          <w:spacing w:val="-1"/>
          <w:sz w:val="24"/>
          <w:szCs w:val="24"/>
        </w:rPr>
      </w:pPr>
    </w:p>
    <w:p w:rsidR="00FA721B" w:rsidRPr="00020791" w:rsidRDefault="00FA721B" w:rsidP="00FA721B">
      <w:pPr>
        <w:shd w:val="clear" w:color="auto" w:fill="FFFFFF"/>
        <w:ind w:left="720"/>
        <w:jc w:val="right"/>
        <w:rPr>
          <w:rFonts w:ascii="Arial" w:eastAsia="Times New Roman" w:hAnsi="Arial" w:cs="Arial" w:hint="cs"/>
          <w:color w:val="1B1B1B"/>
          <w:spacing w:val="-1"/>
          <w:sz w:val="24"/>
          <w:szCs w:val="24"/>
          <w:rtl/>
          <w:lang w:bidi="ar-EG"/>
        </w:rPr>
      </w:pPr>
      <w:r>
        <w:rPr>
          <w:rFonts w:ascii="Arial" w:eastAsia="Times New Roman" w:hAnsi="Arial" w:cs="Arial" w:hint="cs"/>
          <w:color w:val="1B1B1B"/>
          <w:spacing w:val="-1"/>
          <w:sz w:val="24"/>
          <w:szCs w:val="24"/>
          <w:rtl/>
          <w:lang w:bidi="ar-EG"/>
        </w:rPr>
        <w:t xml:space="preserve">لما نت بتطلب بيانات من البراوسر هو بيروح للسيرفر بيطلبها منه وبعدين لو البيانات دي موجوده هو بيبعت مسدج للكلاينت تقوله انه هيعمل طلبه ويبتدي يبعتله البيانات بعد كدا البراوسر بيعرضلك البيانات دي في شكل موقع </w:t>
      </w:r>
      <w:bookmarkStart w:id="0" w:name="_GoBack"/>
      <w:bookmarkEnd w:id="0"/>
      <w:r>
        <w:rPr>
          <w:rFonts w:ascii="Arial" w:eastAsia="Times New Roman" w:hAnsi="Arial" w:cs="Arial" w:hint="cs"/>
          <w:color w:val="1B1B1B"/>
          <w:spacing w:val="-1"/>
          <w:sz w:val="24"/>
          <w:szCs w:val="24"/>
          <w:rtl/>
          <w:lang w:bidi="ar-EG"/>
        </w:rPr>
        <w:t>.</w:t>
      </w:r>
      <w:r>
        <w:rPr>
          <w:rFonts w:ascii="Arial" w:eastAsia="Times New Roman" w:hAnsi="Arial" w:cs="Arial" w:hint="cs"/>
          <w:noProof/>
          <w:color w:val="1B1B1B"/>
          <w:spacing w:val="-1"/>
          <w:sz w:val="24"/>
          <w:szCs w:val="24"/>
          <w:rtl/>
        </w:rPr>
        <w:drawing>
          <wp:inline distT="0" distB="0" distL="0" distR="0">
            <wp:extent cx="5189270"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jfif"/>
                    <pic:cNvPicPr/>
                  </pic:nvPicPr>
                  <pic:blipFill>
                    <a:blip r:embed="rId8">
                      <a:extLst>
                        <a:ext uri="{28A0092B-C50C-407E-A947-70E740481C1C}">
                          <a14:useLocalDpi xmlns:a14="http://schemas.microsoft.com/office/drawing/2010/main" val="0"/>
                        </a:ext>
                      </a:extLst>
                    </a:blip>
                    <a:stretch>
                      <a:fillRect/>
                    </a:stretch>
                  </pic:blipFill>
                  <pic:spPr>
                    <a:xfrm>
                      <a:off x="0" y="0"/>
                      <a:ext cx="5238379" cy="4415273"/>
                    </a:xfrm>
                    <a:prstGeom prst="rect">
                      <a:avLst/>
                    </a:prstGeom>
                  </pic:spPr>
                </pic:pic>
              </a:graphicData>
            </a:graphic>
          </wp:inline>
        </w:drawing>
      </w:r>
    </w:p>
    <w:p w:rsidR="00020791" w:rsidRDefault="00FA721B" w:rsidP="00FA721B">
      <w:pPr>
        <w:jc w:val="right"/>
        <w:rPr>
          <w:rtl/>
        </w:rPr>
      </w:pPr>
      <w:r>
        <w:rPr>
          <w:rFonts w:hint="cs"/>
          <w:rtl/>
        </w:rPr>
        <w:t xml:space="preserve">  </w:t>
      </w:r>
    </w:p>
    <w:p w:rsidR="00FA721B" w:rsidRDefault="00FA721B" w:rsidP="00FA721B">
      <w:pPr>
        <w:jc w:val="right"/>
        <w:rPr>
          <w:rtl/>
        </w:rPr>
      </w:pPr>
    </w:p>
    <w:p w:rsidR="00FA721B" w:rsidRDefault="00FA721B" w:rsidP="00FA721B">
      <w:pPr>
        <w:jc w:val="right"/>
      </w:pPr>
      <w:r>
        <w:rPr>
          <w:rFonts w:hint="cs"/>
          <w:rtl/>
        </w:rPr>
        <w:lastRenderedPageBreak/>
        <w:t>اول حاجه البراوسر بيروح للسيرفر يبعتله طلب بالحاجات اللي نت طلبتها  منه ف السيرفر بيبعت نسخه من البيانات دي ليك بعد كدا البراوسر بياخد الداتا دي ويبدا يعرضهالك علي شكل موقع.</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6.2pt">
            <v:imagedata r:id="rId9" o:title="9"/>
          </v:shape>
        </w:pict>
      </w:r>
    </w:p>
    <w:p w:rsidR="00FA721B" w:rsidRDefault="00FA721B" w:rsidP="00FA721B">
      <w:pPr>
        <w:jc w:val="right"/>
        <w:rPr>
          <w:rtl/>
        </w:rPr>
      </w:pPr>
    </w:p>
    <w:p w:rsidR="00FA721B" w:rsidRDefault="00FA721B" w:rsidP="00FA721B">
      <w:pPr>
        <w:jc w:val="right"/>
        <w:rPr>
          <w:rFonts w:hint="cs"/>
          <w:lang w:bidi="ar-EG"/>
        </w:rPr>
      </w:pPr>
    </w:p>
    <w:sectPr w:rsidR="00FA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F44298"/>
    <w:multiLevelType w:val="multilevel"/>
    <w:tmpl w:val="F95A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371A74"/>
    <w:multiLevelType w:val="multilevel"/>
    <w:tmpl w:val="0F72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4"/>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91"/>
    <w:rsid w:val="00020791"/>
    <w:rsid w:val="00645252"/>
    <w:rsid w:val="006D3D74"/>
    <w:rsid w:val="0083569A"/>
    <w:rsid w:val="008C1F02"/>
    <w:rsid w:val="00A9204E"/>
    <w:rsid w:val="00FA7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2262"/>
  <w15:chartTrackingRefBased/>
  <w15:docId w15:val="{9CC09ABF-3E7F-4C39-B31A-45DF720C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semiHidden/>
    <w:unhideWhenUsed/>
    <w:qFormat/>
    <w:rsid w:val="00FA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774958">
      <w:bodyDiv w:val="1"/>
      <w:marLeft w:val="0"/>
      <w:marRight w:val="0"/>
      <w:marTop w:val="0"/>
      <w:marBottom w:val="0"/>
      <w:divBdr>
        <w:top w:val="none" w:sz="0" w:space="0" w:color="auto"/>
        <w:left w:val="none" w:sz="0" w:space="0" w:color="auto"/>
        <w:bottom w:val="none" w:sz="0" w:space="0" w:color="auto"/>
        <w:right w:val="none" w:sz="0" w:space="0" w:color="auto"/>
      </w:divBdr>
    </w:div>
    <w:div w:id="15765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wa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2</cp:revision>
  <dcterms:created xsi:type="dcterms:W3CDTF">2021-12-14T17:44:00Z</dcterms:created>
  <dcterms:modified xsi:type="dcterms:W3CDTF">2021-12-16T12:01:00Z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